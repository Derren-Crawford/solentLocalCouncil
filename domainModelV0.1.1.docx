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7282" w14:textId="77777777" w:rsidR="004E1AED" w:rsidRPr="00256D60" w:rsidRDefault="00256D60" w:rsidP="00256D60">
      <w:pPr>
        <w:pStyle w:val="Title"/>
        <w:rPr>
          <w:rFonts w:asciiTheme="minorHAnsi" w:hAnsiTheme="minorHAnsi"/>
          <w:sz w:val="22"/>
          <w:szCs w:val="22"/>
        </w:rPr>
      </w:pPr>
      <w:r w:rsidRPr="00256D60">
        <w:rPr>
          <w:rFonts w:asciiTheme="minorHAnsi" w:hAnsiTheme="minorHAnsi"/>
          <w:sz w:val="22"/>
          <w:szCs w:val="22"/>
        </w:rPr>
        <w:t>Domain Model</w:t>
      </w:r>
    </w:p>
    <w:p w14:paraId="4F4AB267" w14:textId="7966D27A" w:rsidR="00194DF6" w:rsidRPr="00256D60" w:rsidRDefault="005F2EF1" w:rsidP="00256D60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Version 0.1.1</w:t>
      </w:r>
      <w:bookmarkStart w:id="0" w:name="_GoBack"/>
      <w:bookmarkEnd w:id="0"/>
    </w:p>
    <w:p w14:paraId="7FAAF6B3" w14:textId="77777777" w:rsidR="004E1AED" w:rsidRPr="00256D60" w:rsidRDefault="00256D60" w:rsidP="00256D60">
      <w:r w:rsidRPr="00256D60">
        <w:t xml:space="preserve">This document represents the “first pass” at a domain model for the SLC Electronic Management Service. The purpose of this document is to identify some of the </w:t>
      </w:r>
      <w:r w:rsidR="00B54476">
        <w:t>classes</w:t>
      </w:r>
      <w:r w:rsidRPr="00256D60">
        <w:t xml:space="preserve"> required to complete the project.</w:t>
      </w:r>
    </w:p>
    <w:p w14:paraId="5CC736B3" w14:textId="77777777" w:rsidR="00256D60" w:rsidRDefault="00256D60" w:rsidP="00256D60">
      <w:r w:rsidRPr="00256D60">
        <w:t>Initially, relevant statements from the provided literature shall be laid out with various words highlighted according to the following key:</w:t>
      </w:r>
    </w:p>
    <w:p w14:paraId="618A4CAA" w14:textId="77777777" w:rsidR="00256D60" w:rsidRDefault="00256D60" w:rsidP="00256D60">
      <w:r>
        <w:t xml:space="preserve">Nouns which will be considered for use as domain objects are marked in </w:t>
      </w:r>
      <w:r w:rsidRPr="00256D60">
        <w:rPr>
          <w:highlight w:val="yellow"/>
        </w:rPr>
        <w:t>yellow</w:t>
      </w:r>
      <w:r>
        <w:t>.</w:t>
      </w:r>
    </w:p>
    <w:p w14:paraId="11ABF538" w14:textId="77777777" w:rsidR="00256D60" w:rsidRDefault="00256D60" w:rsidP="00256D60">
      <w:r>
        <w:t xml:space="preserve">Verbs which will be later considered for use as operations are marked in </w:t>
      </w:r>
      <w:r w:rsidRPr="00256D60">
        <w:rPr>
          <w:highlight w:val="green"/>
        </w:rPr>
        <w:t>green</w:t>
      </w:r>
      <w:r>
        <w:t>.</w:t>
      </w:r>
    </w:p>
    <w:p w14:paraId="0CEB288F" w14:textId="77777777" w:rsidR="00256D60" w:rsidRPr="00256D60" w:rsidRDefault="00256D60" w:rsidP="00256D60">
      <w:r>
        <w:t xml:space="preserve">Possessive phrases which will be later considered for use as attributes are marked in </w:t>
      </w:r>
      <w:r w:rsidRPr="00256D60">
        <w:rPr>
          <w:highlight w:val="red"/>
        </w:rPr>
        <w:t>red</w:t>
      </w:r>
      <w:r>
        <w:t xml:space="preserve">. </w:t>
      </w:r>
    </w:p>
    <w:p w14:paraId="347FA6CE" w14:textId="77777777" w:rsidR="00256D60" w:rsidRPr="00256D60" w:rsidRDefault="00256D60" w:rsidP="00256D6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Estate/Development</w:t>
      </w:r>
    </w:p>
    <w:p w14:paraId="202EF0CC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An </w:t>
      </w:r>
      <w:r w:rsidRPr="00256D60">
        <w:rPr>
          <w:rFonts w:cs="Trebuchet MS"/>
          <w:highlight w:val="yellow"/>
          <w:lang w:val="en"/>
        </w:rPr>
        <w:t xml:space="preserve">estate </w:t>
      </w:r>
      <w:r w:rsidRPr="00256D60">
        <w:rPr>
          <w:rFonts w:cs="Trebuchet MS"/>
          <w:lang w:val="en"/>
        </w:rPr>
        <w:t xml:space="preserve">or a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should usually have a </w:t>
      </w:r>
      <w:r w:rsidRPr="00256D60">
        <w:rPr>
          <w:rFonts w:cs="Trebuchet MS"/>
          <w:highlight w:val="red"/>
          <w:lang w:val="en"/>
        </w:rPr>
        <w:t xml:space="preserve">name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green"/>
          <w:lang w:val="en"/>
        </w:rPr>
        <w:t xml:space="preserve">comprises </w:t>
      </w:r>
      <w:r w:rsidRPr="00256D60">
        <w:rPr>
          <w:rFonts w:cs="Trebuchet MS"/>
          <w:lang w:val="en"/>
        </w:rPr>
        <w:t xml:space="preserve">of multiple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yellow"/>
          <w:lang w:val="en"/>
        </w:rPr>
        <w:t>properties</w:t>
      </w:r>
      <w:r w:rsidRPr="00256D60">
        <w:rPr>
          <w:rFonts w:cs="Trebuchet MS"/>
          <w:lang w:val="en"/>
        </w:rPr>
        <w:t xml:space="preserve">. Each </w:t>
      </w:r>
      <w:r w:rsidRPr="00256D60">
        <w:rPr>
          <w:rFonts w:cs="Trebuchet MS"/>
          <w:highlight w:val="yellow"/>
          <w:lang w:val="en"/>
        </w:rPr>
        <w:t xml:space="preserve">estate </w:t>
      </w:r>
      <w:r w:rsidRPr="00256D60">
        <w:rPr>
          <w:rFonts w:cs="Trebuchet MS"/>
          <w:lang w:val="en"/>
        </w:rPr>
        <w:t xml:space="preserve">will always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red"/>
          <w:lang w:val="en"/>
        </w:rPr>
        <w:t xml:space="preserve">contact </w:t>
      </w:r>
      <w:r w:rsidRPr="00256D60">
        <w:rPr>
          <w:rFonts w:cs="Trebuchet MS"/>
          <w:lang w:val="en"/>
        </w:rPr>
        <w:t xml:space="preserve">perhaps, the </w:t>
      </w:r>
      <w:r w:rsidRPr="00256D60">
        <w:rPr>
          <w:rFonts w:cs="Trebuchet MS"/>
          <w:highlight w:val="yellow"/>
          <w:lang w:val="en"/>
        </w:rPr>
        <w:t xml:space="preserve">estate manager </w:t>
      </w:r>
      <w:r w:rsidRPr="00256D60">
        <w:rPr>
          <w:rFonts w:cs="Trebuchet MS"/>
          <w:lang w:val="en"/>
        </w:rPr>
        <w:t xml:space="preserve">who is </w:t>
      </w:r>
      <w:r w:rsidRPr="00256D60">
        <w:rPr>
          <w:rFonts w:cs="Trebuchet MS"/>
          <w:highlight w:val="green"/>
          <w:lang w:val="en"/>
        </w:rPr>
        <w:t xml:space="preserve">in-charge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green"/>
          <w:lang w:val="en"/>
        </w:rPr>
        <w:t xml:space="preserve">manages </w:t>
      </w:r>
      <w:r w:rsidRPr="00256D60">
        <w:rPr>
          <w:rFonts w:cs="Trebuchet MS"/>
          <w:lang w:val="en"/>
        </w:rPr>
        <w:t xml:space="preserve">the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affairs. The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will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red"/>
          <w:lang w:val="en"/>
        </w:rPr>
        <w:t xml:space="preserve">location </w:t>
      </w:r>
      <w:r w:rsidRPr="00256D60">
        <w:rPr>
          <w:rFonts w:cs="Trebuchet MS"/>
          <w:lang w:val="en"/>
        </w:rPr>
        <w:t xml:space="preserve">in a specific area of the </w:t>
      </w:r>
      <w:r w:rsidRPr="00256D60">
        <w:rPr>
          <w:rFonts w:cs="Trebuchet MS"/>
          <w:highlight w:val="yellow"/>
          <w:lang w:val="en"/>
        </w:rPr>
        <w:t xml:space="preserve">country </w:t>
      </w:r>
      <w:r w:rsidRPr="00256D60">
        <w:rPr>
          <w:rFonts w:cs="Trebuchet MS"/>
          <w:lang w:val="en"/>
        </w:rPr>
        <w:t xml:space="preserve">among other </w:t>
      </w:r>
      <w:r w:rsidRPr="00256D60">
        <w:rPr>
          <w:rFonts w:cs="Trebuchet MS"/>
          <w:highlight w:val="yellow"/>
          <w:lang w:val="en"/>
        </w:rPr>
        <w:t xml:space="preserve">features    </w:t>
      </w:r>
    </w:p>
    <w:p w14:paraId="43D89248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6670BBA1" w14:textId="77777777" w:rsidR="00256D60" w:rsidRPr="00256D60" w:rsidRDefault="00256D60" w:rsidP="00256D60">
      <w:pPr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ind w:left="720" w:hanging="360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Thoroughfare</w:t>
      </w:r>
    </w:p>
    <w:p w14:paraId="0DDB09C6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Every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is </w:t>
      </w:r>
      <w:r w:rsidRPr="00256D60">
        <w:rPr>
          <w:rFonts w:cs="Trebuchet MS"/>
          <w:highlight w:val="green"/>
          <w:lang w:val="en"/>
        </w:rPr>
        <w:t xml:space="preserve">made up </w:t>
      </w:r>
      <w:r w:rsidRPr="00256D60">
        <w:rPr>
          <w:rFonts w:cs="Trebuchet MS"/>
          <w:lang w:val="en"/>
        </w:rPr>
        <w:t xml:space="preserve">of multiple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lang w:val="en"/>
        </w:rPr>
        <w:t xml:space="preserve">with a </w:t>
      </w:r>
      <w:r w:rsidRPr="00256D60">
        <w:rPr>
          <w:rFonts w:cs="Trebuchet MS"/>
          <w:highlight w:val="red"/>
          <w:lang w:val="en"/>
        </w:rPr>
        <w:t xml:space="preserve">name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yellow"/>
          <w:lang w:val="en"/>
        </w:rPr>
        <w:t xml:space="preserve">properties </w:t>
      </w:r>
      <w:r w:rsidRPr="00256D60">
        <w:rPr>
          <w:rFonts w:cs="Trebuchet MS"/>
          <w:lang w:val="en"/>
        </w:rPr>
        <w:t xml:space="preserve">in one or both </w:t>
      </w:r>
      <w:r w:rsidRPr="00256D60">
        <w:rPr>
          <w:rFonts w:cs="Trebuchet MS"/>
          <w:highlight w:val="yellow"/>
          <w:lang w:val="en"/>
        </w:rPr>
        <w:t>sides</w:t>
      </w:r>
      <w:r w:rsidRPr="00256D60">
        <w:rPr>
          <w:rFonts w:cs="Trebuchet MS"/>
          <w:lang w:val="en"/>
        </w:rPr>
        <w:t xml:space="preserve">. In this </w:t>
      </w:r>
      <w:r w:rsidRPr="00256D60">
        <w:rPr>
          <w:rFonts w:cs="Trebuchet MS"/>
          <w:highlight w:val="yellow"/>
          <w:lang w:val="en"/>
        </w:rPr>
        <w:t>instance</w:t>
      </w:r>
      <w:r w:rsidRPr="00256D60">
        <w:rPr>
          <w:rFonts w:cs="Trebuchet MS"/>
          <w:lang w:val="en"/>
        </w:rPr>
        <w:t xml:space="preserve">, a type of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lang w:val="en"/>
        </w:rPr>
        <w:t xml:space="preserve">in a </w:t>
      </w:r>
      <w:r w:rsidRPr="00256D60">
        <w:rPr>
          <w:rFonts w:cs="Trebuchet MS"/>
          <w:highlight w:val="yellow"/>
          <w:lang w:val="en"/>
        </w:rPr>
        <w:t xml:space="preserve">development </w:t>
      </w:r>
      <w:r w:rsidRPr="00256D60">
        <w:rPr>
          <w:rFonts w:cs="Trebuchet MS"/>
          <w:lang w:val="en"/>
        </w:rPr>
        <w:t xml:space="preserve">can be a </w:t>
      </w:r>
      <w:r w:rsidRPr="00256D60">
        <w:rPr>
          <w:rFonts w:cs="Trebuchet MS"/>
          <w:highlight w:val="yellow"/>
          <w:lang w:val="en"/>
        </w:rPr>
        <w:t>street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>close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>avenue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 xml:space="preserve">crescent </w:t>
      </w:r>
      <w:r w:rsidRPr="00256D60">
        <w:rPr>
          <w:rFonts w:cs="Trebuchet MS"/>
          <w:lang w:val="en"/>
        </w:rPr>
        <w:t xml:space="preserve">etc. </w:t>
      </w:r>
    </w:p>
    <w:p w14:paraId="2712B531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13BDDE7D" w14:textId="77777777" w:rsidR="00256D60" w:rsidRPr="00256D60" w:rsidRDefault="00256D60" w:rsidP="00256D60">
      <w:pPr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ind w:left="720" w:hanging="360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Property</w:t>
      </w:r>
    </w:p>
    <w:p w14:paraId="760D1209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is a </w:t>
      </w:r>
      <w:r w:rsidRPr="00256D60">
        <w:rPr>
          <w:rFonts w:cs="Trebuchet MS"/>
          <w:highlight w:val="yellow"/>
          <w:lang w:val="en"/>
        </w:rPr>
        <w:t xml:space="preserve">building </w:t>
      </w:r>
      <w:r w:rsidRPr="00256D60">
        <w:rPr>
          <w:rFonts w:cs="Trebuchet MS"/>
          <w:highlight w:val="green"/>
          <w:lang w:val="en"/>
        </w:rPr>
        <w:t xml:space="preserve">on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thoroughfare </w:t>
      </w:r>
      <w:r w:rsidRPr="00256D60">
        <w:rPr>
          <w:rFonts w:cs="Trebuchet MS"/>
          <w:highlight w:val="green"/>
          <w:lang w:val="en"/>
        </w:rPr>
        <w:t xml:space="preserve">within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>development</w:t>
      </w:r>
      <w:r w:rsidRPr="00256D60">
        <w:rPr>
          <w:rFonts w:cs="Trebuchet MS"/>
          <w:lang w:val="en"/>
        </w:rPr>
        <w:t xml:space="preserve">. </w:t>
      </w:r>
      <w:proofErr w:type="gramStart"/>
      <w:r w:rsidRPr="00256D60">
        <w:rPr>
          <w:rFonts w:cs="Trebuchet MS"/>
          <w:lang w:val="en"/>
        </w:rPr>
        <w:t xml:space="preserve">A  </w:t>
      </w:r>
      <w:r w:rsidRPr="00256D60">
        <w:rPr>
          <w:rFonts w:cs="Trebuchet MS"/>
          <w:highlight w:val="yellow"/>
          <w:lang w:val="en"/>
        </w:rPr>
        <w:t>Property</w:t>
      </w:r>
      <w:proofErr w:type="gramEnd"/>
      <w:r w:rsidRPr="00256D60">
        <w:rPr>
          <w:rFonts w:cs="Trebuchet MS"/>
          <w:highlight w:val="yellow"/>
          <w:lang w:val="en"/>
        </w:rPr>
        <w:t xml:space="preserve"> </w:t>
      </w:r>
      <w:r w:rsidRPr="00256D60">
        <w:rPr>
          <w:rFonts w:cs="Trebuchet MS"/>
          <w:lang w:val="en"/>
        </w:rPr>
        <w:t xml:space="preserve">type may be in form of a detached </w:t>
      </w:r>
      <w:r w:rsidRPr="00256D60">
        <w:rPr>
          <w:rFonts w:cs="Trebuchet MS"/>
          <w:highlight w:val="yellow"/>
          <w:lang w:val="en"/>
        </w:rPr>
        <w:t>house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>semi-detached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yellow"/>
          <w:lang w:val="en"/>
        </w:rPr>
        <w:t xml:space="preserve">terrace </w:t>
      </w:r>
      <w:r w:rsidRPr="00256D60">
        <w:rPr>
          <w:rFonts w:cs="Trebuchet MS"/>
          <w:lang w:val="en"/>
        </w:rPr>
        <w:t xml:space="preserve">and a </w:t>
      </w:r>
      <w:r w:rsidRPr="00256D60">
        <w:rPr>
          <w:rFonts w:cs="Trebuchet MS"/>
          <w:highlight w:val="yellow"/>
          <w:lang w:val="en"/>
        </w:rPr>
        <w:t xml:space="preserve">block of flats </w:t>
      </w:r>
      <w:r w:rsidRPr="00256D60">
        <w:rPr>
          <w:rFonts w:cs="Trebuchet MS"/>
          <w:lang w:val="en"/>
        </w:rPr>
        <w:t xml:space="preserve">etc.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also </w:t>
      </w:r>
      <w:r w:rsidRPr="00256D60">
        <w:rPr>
          <w:rFonts w:cs="Trebuchet MS"/>
          <w:highlight w:val="green"/>
          <w:lang w:val="en"/>
        </w:rPr>
        <w:t xml:space="preserve">comprises </w:t>
      </w:r>
      <w:r w:rsidRPr="00256D60">
        <w:rPr>
          <w:rFonts w:cs="Trebuchet MS"/>
          <w:lang w:val="en"/>
        </w:rPr>
        <w:t xml:space="preserve">of </w:t>
      </w:r>
      <w:proofErr w:type="gramStart"/>
      <w:r w:rsidRPr="00256D60">
        <w:rPr>
          <w:rFonts w:cs="Trebuchet MS"/>
          <w:lang w:val="en"/>
        </w:rPr>
        <w:t xml:space="preserve">a single or multiple </w:t>
      </w:r>
      <w:r w:rsidRPr="00256D60">
        <w:rPr>
          <w:rFonts w:cs="Trebuchet MS"/>
          <w:highlight w:val="yellow"/>
          <w:lang w:val="en"/>
        </w:rPr>
        <w:t>households</w:t>
      </w:r>
      <w:proofErr w:type="gramEnd"/>
      <w:r w:rsidRPr="00256D60">
        <w:rPr>
          <w:rFonts w:cs="Trebuchet MS"/>
          <w:highlight w:val="yellow"/>
          <w:lang w:val="en"/>
        </w:rPr>
        <w:t xml:space="preserve"> </w:t>
      </w:r>
      <w:r w:rsidRPr="00256D60">
        <w:rPr>
          <w:rFonts w:cs="Trebuchet MS"/>
          <w:lang w:val="en"/>
        </w:rPr>
        <w:t xml:space="preserve">(see index d below for a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 xml:space="preserve">). 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will always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an </w:t>
      </w:r>
      <w:r w:rsidRPr="00256D60">
        <w:rPr>
          <w:rFonts w:cs="Trebuchet MS"/>
          <w:highlight w:val="red"/>
          <w:lang w:val="en"/>
        </w:rPr>
        <w:t xml:space="preserve">address </w:t>
      </w:r>
      <w:r w:rsidRPr="00256D60">
        <w:rPr>
          <w:rFonts w:cs="Trebuchet MS"/>
          <w:lang w:val="en"/>
        </w:rPr>
        <w:t xml:space="preserve">(usually </w:t>
      </w:r>
      <w:r w:rsidRPr="00256D60">
        <w:rPr>
          <w:rFonts w:cs="Trebuchet MS"/>
          <w:highlight w:val="red"/>
          <w:lang w:val="en"/>
        </w:rPr>
        <w:t>building name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red"/>
          <w:lang w:val="en"/>
        </w:rPr>
        <w:t xml:space="preserve">number </w:t>
      </w:r>
      <w:r w:rsidRPr="00256D60">
        <w:rPr>
          <w:rFonts w:cs="Trebuchet MS"/>
          <w:lang w:val="en"/>
        </w:rPr>
        <w:t xml:space="preserve">and </w:t>
      </w:r>
      <w:r w:rsidRPr="00256D60">
        <w:rPr>
          <w:rFonts w:cs="Trebuchet MS"/>
          <w:highlight w:val="red"/>
          <w:lang w:val="en"/>
        </w:rPr>
        <w:t>thoroughfare name</w:t>
      </w:r>
      <w:r w:rsidRPr="00256D60">
        <w:rPr>
          <w:rFonts w:cs="Trebuchet MS"/>
          <w:lang w:val="en"/>
        </w:rPr>
        <w:t xml:space="preserve">), </w:t>
      </w:r>
      <w:r w:rsidRPr="00256D60">
        <w:rPr>
          <w:rFonts w:cs="Trebuchet MS"/>
          <w:highlight w:val="green"/>
          <w:lang w:val="en"/>
        </w:rPr>
        <w:t xml:space="preserve">associated </w:t>
      </w:r>
      <w:r w:rsidRPr="00256D60">
        <w:rPr>
          <w:rFonts w:cs="Trebuchet MS"/>
          <w:highlight w:val="yellow"/>
          <w:lang w:val="en"/>
        </w:rPr>
        <w:t xml:space="preserve">owner </w:t>
      </w:r>
      <w:r w:rsidRPr="00256D60">
        <w:rPr>
          <w:rFonts w:cs="Trebuchet MS"/>
          <w:lang w:val="en"/>
        </w:rPr>
        <w:t xml:space="preserve">or </w:t>
      </w:r>
      <w:r w:rsidRPr="00256D60">
        <w:rPr>
          <w:rFonts w:cs="Trebuchet MS"/>
          <w:highlight w:val="yellow"/>
          <w:lang w:val="en"/>
        </w:rPr>
        <w:t>custodian</w:t>
      </w:r>
      <w:r w:rsidRPr="00256D60">
        <w:rPr>
          <w:rFonts w:cs="Trebuchet MS"/>
          <w:lang w:val="en"/>
        </w:rPr>
        <w:t xml:space="preserve">, and </w:t>
      </w:r>
      <w:r w:rsidRPr="00256D60">
        <w:rPr>
          <w:rFonts w:cs="Trebuchet MS"/>
          <w:highlight w:val="red"/>
          <w:lang w:val="en"/>
        </w:rPr>
        <w:t xml:space="preserve">completion date </w:t>
      </w:r>
      <w:r w:rsidRPr="00256D60">
        <w:rPr>
          <w:rFonts w:cs="Trebuchet MS"/>
          <w:lang w:val="en"/>
        </w:rPr>
        <w:t xml:space="preserve">among other </w:t>
      </w:r>
      <w:r w:rsidRPr="00256D60">
        <w:rPr>
          <w:rFonts w:cs="Trebuchet MS"/>
          <w:highlight w:val="yellow"/>
          <w:lang w:val="en"/>
        </w:rPr>
        <w:t>features</w:t>
      </w:r>
      <w:r w:rsidRPr="00256D60">
        <w:rPr>
          <w:rFonts w:cs="Trebuchet MS"/>
          <w:lang w:val="en"/>
        </w:rPr>
        <w:t xml:space="preserve">.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may be </w:t>
      </w:r>
      <w:r w:rsidRPr="00256D60">
        <w:rPr>
          <w:rFonts w:cs="Trebuchet MS"/>
          <w:highlight w:val="green"/>
          <w:lang w:val="en"/>
        </w:rPr>
        <w:t>owned</w:t>
      </w:r>
      <w:r w:rsidRPr="00256D60">
        <w:rPr>
          <w:rFonts w:cs="Trebuchet MS"/>
          <w:lang w:val="en"/>
        </w:rPr>
        <w:t xml:space="preserve">, </w:t>
      </w:r>
      <w:r w:rsidRPr="00256D60">
        <w:rPr>
          <w:rFonts w:cs="Trebuchet MS"/>
          <w:highlight w:val="green"/>
          <w:lang w:val="en"/>
        </w:rPr>
        <w:t xml:space="preserve">rented </w:t>
      </w:r>
      <w:r w:rsidRPr="00256D60">
        <w:rPr>
          <w:rFonts w:cs="Trebuchet MS"/>
          <w:lang w:val="en"/>
        </w:rPr>
        <w:t xml:space="preserve">or </w:t>
      </w:r>
      <w:r w:rsidRPr="00256D60">
        <w:rPr>
          <w:rFonts w:cs="Trebuchet MS"/>
          <w:highlight w:val="green"/>
          <w:lang w:val="en"/>
        </w:rPr>
        <w:t xml:space="preserve">managed </w:t>
      </w:r>
      <w:r w:rsidRPr="00256D60">
        <w:rPr>
          <w:rFonts w:cs="Trebuchet MS"/>
          <w:lang w:val="en"/>
        </w:rPr>
        <w:t xml:space="preserve">by a </w:t>
      </w:r>
      <w:r w:rsidRPr="00256D60">
        <w:rPr>
          <w:rFonts w:cs="Trebuchet MS"/>
          <w:highlight w:val="yellow"/>
          <w:lang w:val="en"/>
        </w:rPr>
        <w:t>body</w:t>
      </w:r>
      <w:r w:rsidRPr="00256D60">
        <w:rPr>
          <w:rFonts w:cs="Trebuchet MS"/>
          <w:lang w:val="en"/>
        </w:rPr>
        <w:t>.</w:t>
      </w:r>
    </w:p>
    <w:p w14:paraId="6E79DF0C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546ED242" w14:textId="77777777" w:rsidR="00256D60" w:rsidRPr="00256D60" w:rsidRDefault="00256D60" w:rsidP="00256D60">
      <w:pPr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ind w:left="720" w:hanging="360"/>
        <w:rPr>
          <w:rFonts w:cs="Trebuchet MS"/>
          <w:b/>
          <w:bCs/>
          <w:lang w:val="en"/>
        </w:rPr>
      </w:pPr>
      <w:r w:rsidRPr="00256D60">
        <w:rPr>
          <w:rFonts w:cs="Trebuchet MS"/>
          <w:b/>
          <w:bCs/>
          <w:lang w:val="en"/>
        </w:rPr>
        <w:t>Household</w:t>
      </w:r>
    </w:p>
    <w:p w14:paraId="3A851467" w14:textId="77777777" w:rsid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household </w:t>
      </w:r>
      <w:r w:rsidRPr="00256D60">
        <w:rPr>
          <w:rFonts w:cs="Trebuchet MS"/>
          <w:lang w:val="en"/>
        </w:rPr>
        <w:t xml:space="preserve">refers to </w:t>
      </w:r>
      <w:r w:rsidRPr="00256D60">
        <w:rPr>
          <w:rFonts w:cs="Trebuchet MS"/>
          <w:highlight w:val="yellow"/>
          <w:lang w:val="en"/>
        </w:rPr>
        <w:t xml:space="preserve">property occupants </w:t>
      </w:r>
      <w:r w:rsidRPr="00256D60">
        <w:rPr>
          <w:rFonts w:cs="Trebuchet MS"/>
          <w:lang w:val="en"/>
        </w:rPr>
        <w:t xml:space="preserve">regarded as a single unit for example, a detached </w:t>
      </w:r>
      <w:r w:rsidRPr="00256D60">
        <w:rPr>
          <w:rFonts w:cs="Trebuchet MS"/>
          <w:highlight w:val="yellow"/>
          <w:lang w:val="en"/>
        </w:rPr>
        <w:t xml:space="preserve">house </w:t>
      </w:r>
      <w:r w:rsidRPr="00256D60">
        <w:rPr>
          <w:rFonts w:cs="Trebuchet MS"/>
          <w:lang w:val="en"/>
        </w:rPr>
        <w:t xml:space="preserve">may be a single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 xml:space="preserve">, so as a block of </w:t>
      </w:r>
      <w:r w:rsidRPr="00256D60">
        <w:rPr>
          <w:rFonts w:cs="Trebuchet MS"/>
          <w:highlight w:val="yellow"/>
          <w:lang w:val="en"/>
        </w:rPr>
        <w:t>flat</w:t>
      </w:r>
      <w:r w:rsidRPr="00256D60">
        <w:rPr>
          <w:rFonts w:cs="Trebuchet MS"/>
          <w:lang w:val="en"/>
        </w:rPr>
        <w:t xml:space="preserve">. Any form of </w:t>
      </w:r>
      <w:r w:rsidRPr="00256D60">
        <w:rPr>
          <w:rFonts w:cs="Trebuchet MS"/>
          <w:highlight w:val="yellow"/>
          <w:lang w:val="en"/>
        </w:rPr>
        <w:t xml:space="preserve">individual unit </w:t>
      </w:r>
      <w:r w:rsidRPr="00256D60">
        <w:rPr>
          <w:rFonts w:cs="Trebuchet MS"/>
          <w:lang w:val="en"/>
        </w:rPr>
        <w:t xml:space="preserve">of a </w:t>
      </w:r>
      <w:r w:rsidRPr="00256D60">
        <w:rPr>
          <w:rFonts w:cs="Trebuchet MS"/>
          <w:highlight w:val="yellow"/>
          <w:lang w:val="en"/>
        </w:rPr>
        <w:t xml:space="preserve">property </w:t>
      </w:r>
      <w:r w:rsidRPr="00256D60">
        <w:rPr>
          <w:rFonts w:cs="Trebuchet MS"/>
          <w:lang w:val="en"/>
        </w:rPr>
        <w:t xml:space="preserve">is regarded as a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 xml:space="preserve">. Each </w:t>
      </w:r>
      <w:r w:rsidRPr="00256D60">
        <w:rPr>
          <w:rFonts w:cs="Trebuchet MS"/>
          <w:highlight w:val="yellow"/>
          <w:lang w:val="en"/>
        </w:rPr>
        <w:t xml:space="preserve">household </w:t>
      </w:r>
      <w:r w:rsidRPr="00256D60">
        <w:rPr>
          <w:rFonts w:cs="Trebuchet MS"/>
          <w:lang w:val="en"/>
        </w:rPr>
        <w:t xml:space="preserve">will </w:t>
      </w:r>
      <w:r w:rsidRPr="00256D60">
        <w:rPr>
          <w:rFonts w:cs="Trebuchet MS"/>
          <w:highlight w:val="green"/>
          <w:lang w:val="en"/>
        </w:rPr>
        <w:t xml:space="preserve">have </w:t>
      </w:r>
      <w:r w:rsidRPr="00256D60">
        <w:rPr>
          <w:rFonts w:cs="Trebuchet MS"/>
          <w:lang w:val="en"/>
        </w:rPr>
        <w:t xml:space="preserve">a </w:t>
      </w:r>
      <w:r w:rsidRPr="00256D60">
        <w:rPr>
          <w:rFonts w:cs="Trebuchet MS"/>
          <w:highlight w:val="yellow"/>
          <w:lang w:val="en"/>
        </w:rPr>
        <w:t xml:space="preserve">custodian </w:t>
      </w:r>
      <w:r w:rsidRPr="00256D60">
        <w:rPr>
          <w:rFonts w:cs="Trebuchet MS"/>
          <w:lang w:val="en"/>
        </w:rPr>
        <w:t xml:space="preserve">who usually, will be solely responsible for activities related to the </w:t>
      </w:r>
      <w:r w:rsidRPr="00256D60">
        <w:rPr>
          <w:rFonts w:cs="Trebuchet MS"/>
          <w:highlight w:val="yellow"/>
          <w:lang w:val="en"/>
        </w:rPr>
        <w:t>household</w:t>
      </w:r>
      <w:r w:rsidRPr="00256D60">
        <w:rPr>
          <w:rFonts w:cs="Trebuchet MS"/>
          <w:lang w:val="en"/>
        </w:rPr>
        <w:t>.</w:t>
      </w:r>
    </w:p>
    <w:p w14:paraId="1E6C98E0" w14:textId="77777777" w:rsid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47317A9A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  <w:r>
        <w:rPr>
          <w:rFonts w:cs="Trebuchet MS"/>
          <w:lang w:val="en"/>
        </w:rPr>
        <w:t xml:space="preserve">Nouns will now be listed in alphabetical order, duplicates will be </w:t>
      </w:r>
      <w:r w:rsidR="00917766">
        <w:rPr>
          <w:rFonts w:cs="Trebuchet MS"/>
          <w:lang w:val="en"/>
        </w:rPr>
        <w:t>removed and plurals made singular</w:t>
      </w:r>
      <w:r>
        <w:rPr>
          <w:rFonts w:cs="Trebuchet MS"/>
          <w:lang w:val="en"/>
        </w:rPr>
        <w:t>.</w:t>
      </w:r>
    </w:p>
    <w:p w14:paraId="50394CBF" w14:textId="77777777" w:rsidR="00256D60" w:rsidRPr="00256D60" w:rsidRDefault="00256D60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41421D51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206B95C7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5A5DB59A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580CCBA1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7DECD4E6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01B06D9A" w14:textId="77777777" w:rsidR="00917766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</w:p>
    <w:p w14:paraId="68694BBD" w14:textId="77777777" w:rsidR="00256D60" w:rsidRDefault="00D05CF1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b/>
          <w:bCs/>
          <w:lang w:val="en"/>
        </w:rPr>
      </w:pPr>
      <w:r>
        <w:rPr>
          <w:rFonts w:cs="Trebuchet MS"/>
          <w:b/>
          <w:bCs/>
          <w:lang w:val="en"/>
        </w:rPr>
        <w:lastRenderedPageBreak/>
        <w:t xml:space="preserve">Prospective </w:t>
      </w:r>
      <w:r w:rsidR="00B54476">
        <w:rPr>
          <w:rFonts w:cs="Trebuchet MS"/>
          <w:b/>
          <w:bCs/>
          <w:lang w:val="en"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7766" w14:paraId="47A77137" w14:textId="77777777" w:rsidTr="00917766">
        <w:tc>
          <w:tcPr>
            <w:tcW w:w="1870" w:type="dxa"/>
          </w:tcPr>
          <w:p w14:paraId="2A8B849B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Avenue</w:t>
            </w:r>
          </w:p>
          <w:p w14:paraId="456AEADA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31C07E0B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Country</w:t>
            </w:r>
          </w:p>
          <w:p w14:paraId="40B04576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5659510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Estate Manager</w:t>
            </w:r>
          </w:p>
          <w:p w14:paraId="65144E71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571237C4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Individual Unit</w:t>
            </w:r>
          </w:p>
          <w:p w14:paraId="70F23790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174A7598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Semi-Detached</w:t>
            </w:r>
          </w:p>
          <w:p w14:paraId="1E8DF973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54A9AA8A" w14:textId="77777777" w:rsidTr="00917766">
        <w:tc>
          <w:tcPr>
            <w:tcW w:w="1870" w:type="dxa"/>
          </w:tcPr>
          <w:p w14:paraId="7DAF2CE9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Block of Flats</w:t>
            </w:r>
          </w:p>
          <w:p w14:paraId="445ACFF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6AEA2C19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Crescent</w:t>
            </w:r>
          </w:p>
          <w:p w14:paraId="34AA9958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0FC98BEE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Feature</w:t>
            </w:r>
          </w:p>
          <w:p w14:paraId="4209DD76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0F81D3F5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Instance</w:t>
            </w:r>
          </w:p>
          <w:p w14:paraId="02AD1A8D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5E03DB5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Side</w:t>
            </w:r>
          </w:p>
          <w:p w14:paraId="46AC2238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30C2209D" w14:textId="77777777" w:rsidTr="00917766">
        <w:tc>
          <w:tcPr>
            <w:tcW w:w="1870" w:type="dxa"/>
          </w:tcPr>
          <w:p w14:paraId="0C005511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lang w:val="en"/>
              </w:rPr>
              <w:t>Body</w:t>
            </w:r>
          </w:p>
          <w:p w14:paraId="03CC13F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727AE32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Custodian</w:t>
            </w:r>
          </w:p>
          <w:p w14:paraId="58529379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72F06497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Flat</w:t>
            </w:r>
          </w:p>
          <w:p w14:paraId="0B4FFAA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1650A893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Owner</w:t>
            </w:r>
          </w:p>
          <w:p w14:paraId="2F5FCE32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09760FE3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Street</w:t>
            </w:r>
          </w:p>
          <w:p w14:paraId="114C220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537A98FE" w14:textId="77777777" w:rsidTr="00917766">
        <w:tc>
          <w:tcPr>
            <w:tcW w:w="1870" w:type="dxa"/>
          </w:tcPr>
          <w:p w14:paraId="2269F81C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Building</w:t>
            </w:r>
          </w:p>
          <w:p w14:paraId="5660122D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3EA6378B" w14:textId="77777777" w:rsidR="00917766" w:rsidRP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>
              <w:rPr>
                <w:rFonts w:cs="Trebuchet MS"/>
                <w:lang w:val="en"/>
              </w:rPr>
              <w:t>D</w:t>
            </w:r>
            <w:r w:rsidRPr="00917766">
              <w:rPr>
                <w:rFonts w:cs="Trebuchet MS"/>
                <w:lang w:val="en"/>
              </w:rPr>
              <w:t>evelopment</w:t>
            </w:r>
          </w:p>
          <w:p w14:paraId="09AD9841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63B6B766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House</w:t>
            </w:r>
          </w:p>
          <w:p w14:paraId="73A6B053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5CC74C0C" w14:textId="77777777" w:rsidR="00917766" w:rsidRP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>
              <w:rPr>
                <w:rFonts w:cs="Trebuchet MS"/>
                <w:lang w:val="en"/>
              </w:rPr>
              <w:t>Property</w:t>
            </w:r>
          </w:p>
          <w:p w14:paraId="64BD57C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4EDD4AF4" w14:textId="77777777" w:rsidR="00D05CF1" w:rsidRPr="00FE345B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Terrace</w:t>
            </w:r>
          </w:p>
          <w:p w14:paraId="1A914E6E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</w:tr>
      <w:tr w:rsidR="00917766" w14:paraId="6F96F8F4" w14:textId="77777777" w:rsidTr="00917766">
        <w:tc>
          <w:tcPr>
            <w:tcW w:w="1870" w:type="dxa"/>
          </w:tcPr>
          <w:p w14:paraId="214C299C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Close</w:t>
            </w:r>
          </w:p>
        </w:tc>
        <w:tc>
          <w:tcPr>
            <w:tcW w:w="1870" w:type="dxa"/>
          </w:tcPr>
          <w:p w14:paraId="01E4F74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E</w:t>
            </w:r>
            <w:r w:rsidR="00D05CF1" w:rsidRPr="00FE345B">
              <w:rPr>
                <w:rFonts w:cs="Trebuchet MS"/>
                <w:color w:val="FF0000"/>
                <w:lang w:val="en"/>
              </w:rPr>
              <w:t>state</w:t>
            </w:r>
          </w:p>
        </w:tc>
        <w:tc>
          <w:tcPr>
            <w:tcW w:w="1870" w:type="dxa"/>
          </w:tcPr>
          <w:p w14:paraId="47EF1BB6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Household</w:t>
            </w:r>
          </w:p>
        </w:tc>
        <w:tc>
          <w:tcPr>
            <w:tcW w:w="1870" w:type="dxa"/>
          </w:tcPr>
          <w:p w14:paraId="3B06E272" w14:textId="77777777" w:rsidR="00917766" w:rsidRPr="00FE345B" w:rsidRDefault="00917766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color w:val="FF0000"/>
                <w:lang w:val="en"/>
              </w:rPr>
            </w:pPr>
            <w:r w:rsidRPr="00FE345B">
              <w:rPr>
                <w:rFonts w:cs="Trebuchet MS"/>
                <w:color w:val="FF0000"/>
                <w:lang w:val="en"/>
              </w:rPr>
              <w:t>Property Occupants</w:t>
            </w:r>
          </w:p>
          <w:p w14:paraId="122A0B47" w14:textId="77777777" w:rsidR="00917766" w:rsidRDefault="00917766" w:rsidP="00D05CF1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Trebuchet MS"/>
                <w:lang w:val="en"/>
              </w:rPr>
            </w:pPr>
          </w:p>
        </w:tc>
        <w:tc>
          <w:tcPr>
            <w:tcW w:w="1870" w:type="dxa"/>
          </w:tcPr>
          <w:p w14:paraId="71FF70CA" w14:textId="77777777" w:rsidR="00917766" w:rsidRDefault="00D05CF1" w:rsidP="00D05CF1">
            <w:pPr>
              <w:autoSpaceDE w:val="0"/>
              <w:autoSpaceDN w:val="0"/>
              <w:adjustRightInd w:val="0"/>
              <w:spacing w:before="0"/>
              <w:ind w:left="360"/>
              <w:jc w:val="center"/>
              <w:rPr>
                <w:rFonts w:cs="Trebuchet MS"/>
                <w:lang w:val="en"/>
              </w:rPr>
            </w:pPr>
            <w:r>
              <w:rPr>
                <w:rFonts w:cs="Trebuchet MS"/>
                <w:lang w:val="en"/>
              </w:rPr>
              <w:t>Thoroughfare</w:t>
            </w:r>
          </w:p>
        </w:tc>
      </w:tr>
    </w:tbl>
    <w:p w14:paraId="0DD9A759" w14:textId="77777777" w:rsidR="00917766" w:rsidRPr="00256D60" w:rsidRDefault="00917766" w:rsidP="00256D60">
      <w:pPr>
        <w:autoSpaceDE w:val="0"/>
        <w:autoSpaceDN w:val="0"/>
        <w:adjustRightInd w:val="0"/>
        <w:spacing w:before="0" w:after="0" w:line="240" w:lineRule="auto"/>
        <w:rPr>
          <w:rFonts w:cs="Trebuchet MS"/>
          <w:lang w:val="en"/>
        </w:rPr>
      </w:pPr>
    </w:p>
    <w:p w14:paraId="71F5BACD" w14:textId="77777777" w:rsidR="00256D60" w:rsidRDefault="00D05CF1" w:rsidP="00256D60">
      <w:r>
        <w:t>These prospective domain objects will now be further reviewed to assess suitability.</w:t>
      </w:r>
    </w:p>
    <w:p w14:paraId="7B0C3086" w14:textId="77777777" w:rsidR="00D05CF1" w:rsidRDefault="00D05CF1" w:rsidP="00D05CF1">
      <w:pPr>
        <w:pStyle w:val="ListParagraph"/>
        <w:numPr>
          <w:ilvl w:val="0"/>
          <w:numId w:val="22"/>
        </w:numPr>
      </w:pPr>
      <w:r>
        <w:rPr>
          <w:i/>
        </w:rPr>
        <w:t>Avenue, Close, Crescent, Street &amp; Terrace</w:t>
      </w:r>
      <w:r>
        <w:t xml:space="preserve"> are all types of </w:t>
      </w:r>
      <w:r w:rsidRPr="00D05CF1">
        <w:rPr>
          <w:i/>
        </w:rPr>
        <w:t>Thoroughfare</w:t>
      </w:r>
      <w:r>
        <w:t>. These are candidates for generalization and so will be put to one side for now.</w:t>
      </w:r>
    </w:p>
    <w:p w14:paraId="1DAE6DCE" w14:textId="77777777" w:rsidR="00D05CF1" w:rsidRDefault="00D05CF1" w:rsidP="00D05CF1">
      <w:pPr>
        <w:pStyle w:val="ListParagraph"/>
        <w:numPr>
          <w:ilvl w:val="0"/>
          <w:numId w:val="22"/>
        </w:numPr>
      </w:pPr>
      <w:r>
        <w:rPr>
          <w:i/>
        </w:rPr>
        <w:t xml:space="preserve">Block of Flats, Flat, House and Semi-Detached </w:t>
      </w:r>
      <w:r w:rsidRPr="00D05CF1">
        <w:t>are all types of</w:t>
      </w:r>
      <w:r>
        <w:rPr>
          <w:i/>
        </w:rPr>
        <w:t xml:space="preserve"> Property</w:t>
      </w:r>
      <w:r>
        <w:t>. These are candidates for generalization and so will be put to one side for now.</w:t>
      </w:r>
    </w:p>
    <w:p w14:paraId="47B74BAE" w14:textId="77777777" w:rsidR="00D05CF1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 xml:space="preserve">Custodian &amp; Owner </w:t>
      </w:r>
      <w:r>
        <w:t xml:space="preserve">are both types of </w:t>
      </w:r>
      <w:r>
        <w:rPr>
          <w:i/>
        </w:rPr>
        <w:t>Body</w:t>
      </w:r>
      <w:r>
        <w:t>. These are candidates for generalization and so will be put to one side for now.</w:t>
      </w:r>
    </w:p>
    <w:p w14:paraId="5DDF35DD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Building</w:t>
      </w:r>
      <w:r>
        <w:t xml:space="preserve"> and </w:t>
      </w:r>
      <w:r>
        <w:rPr>
          <w:i/>
        </w:rPr>
        <w:t>Property</w:t>
      </w:r>
      <w:r>
        <w:t xml:space="preserve"> refer to the same entity and so </w:t>
      </w:r>
      <w:r>
        <w:rPr>
          <w:i/>
        </w:rPr>
        <w:t>Building</w:t>
      </w:r>
      <w:r>
        <w:t xml:space="preserve"> shall be discarded.</w:t>
      </w:r>
    </w:p>
    <w:p w14:paraId="57224F74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Country</w:t>
      </w:r>
      <w:r>
        <w:t xml:space="preserve"> is an entity that falls outside the scope of the project. There is no indication that SLC intend the EMS to be used for </w:t>
      </w:r>
      <w:r>
        <w:rPr>
          <w:i/>
        </w:rPr>
        <w:t>Developments</w:t>
      </w:r>
      <w:r>
        <w:t xml:space="preserve"> outside of the United Kingdom. </w:t>
      </w:r>
      <w:r>
        <w:rPr>
          <w:i/>
        </w:rPr>
        <w:t>Country</w:t>
      </w:r>
      <w:r>
        <w:t xml:space="preserve"> will therefore be discarded.</w:t>
      </w:r>
    </w:p>
    <w:p w14:paraId="5A4EEBC2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 xml:space="preserve">Estate </w:t>
      </w:r>
      <w:r>
        <w:t xml:space="preserve">and </w:t>
      </w:r>
      <w:r>
        <w:rPr>
          <w:i/>
        </w:rPr>
        <w:t>Development</w:t>
      </w:r>
      <w:r>
        <w:t xml:space="preserve"> refer to the same entity and so </w:t>
      </w:r>
      <w:r>
        <w:rPr>
          <w:i/>
        </w:rPr>
        <w:t>Estate</w:t>
      </w:r>
      <w:r>
        <w:t xml:space="preserve"> shall be discarded.</w:t>
      </w:r>
    </w:p>
    <w:p w14:paraId="20B74A6B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Estate Manager</w:t>
      </w:r>
      <w:r>
        <w:t xml:space="preserve"> is an actor and so shall be used on Use Case diagrams.</w:t>
      </w:r>
      <w:r w:rsidR="00FE345B">
        <w:t xml:space="preserve"> This may also be of use as an attribute in the </w:t>
      </w:r>
      <w:r w:rsidR="00FE345B">
        <w:rPr>
          <w:i/>
        </w:rPr>
        <w:t>Development</w:t>
      </w:r>
      <w:r w:rsidR="00FE345B">
        <w:t xml:space="preserve"> class.</w:t>
      </w:r>
    </w:p>
    <w:p w14:paraId="32AEB5A7" w14:textId="77777777" w:rsidR="00B54476" w:rsidRDefault="00B54476" w:rsidP="00D05CF1">
      <w:pPr>
        <w:pStyle w:val="ListParagraph"/>
        <w:numPr>
          <w:ilvl w:val="0"/>
          <w:numId w:val="22"/>
        </w:numPr>
      </w:pPr>
      <w:r>
        <w:rPr>
          <w:i/>
        </w:rPr>
        <w:t>Feature, Individual Unit, Instance &amp; Side</w:t>
      </w:r>
      <w:r>
        <w:t xml:space="preserve"> are too vague to be of use </w:t>
      </w:r>
      <w:proofErr w:type="gramStart"/>
      <w:r>
        <w:t>at this time</w:t>
      </w:r>
      <w:proofErr w:type="gramEnd"/>
      <w:r>
        <w:t>.</w:t>
      </w:r>
    </w:p>
    <w:p w14:paraId="737B85C8" w14:textId="2431EE5C" w:rsidR="00B54476" w:rsidRDefault="00B54476" w:rsidP="00D05CF1">
      <w:pPr>
        <w:pStyle w:val="ListParagraph"/>
        <w:numPr>
          <w:ilvl w:val="0"/>
          <w:numId w:val="22"/>
        </w:numPr>
      </w:pPr>
      <w:r>
        <w:t xml:space="preserve">SLC have given no indication for a requirement to record the occupants of a </w:t>
      </w:r>
      <w:r>
        <w:rPr>
          <w:i/>
        </w:rPr>
        <w:t>Property</w:t>
      </w:r>
      <w:r>
        <w:t xml:space="preserve"> other than the </w:t>
      </w:r>
      <w:r>
        <w:rPr>
          <w:i/>
        </w:rPr>
        <w:t>Custodian</w:t>
      </w:r>
      <w:r>
        <w:t xml:space="preserve">, therefore </w:t>
      </w:r>
      <w:r>
        <w:rPr>
          <w:i/>
        </w:rPr>
        <w:t>Property Occupants</w:t>
      </w:r>
      <w:r w:rsidR="00192811">
        <w:rPr>
          <w:i/>
        </w:rPr>
        <w:t>/Household</w:t>
      </w:r>
      <w:r>
        <w:t xml:space="preserve"> shall be discarded</w:t>
      </w:r>
      <w:r w:rsidR="00192811">
        <w:t xml:space="preserve"> </w:t>
      </w:r>
      <w:proofErr w:type="gramStart"/>
      <w:r w:rsidR="00192811">
        <w:t>at this time</w:t>
      </w:r>
      <w:proofErr w:type="gramEnd"/>
      <w:r>
        <w:t>.</w:t>
      </w:r>
    </w:p>
    <w:p w14:paraId="64C839BF" w14:textId="77777777" w:rsidR="00FE345B" w:rsidRDefault="00FE345B" w:rsidP="00D05CF1">
      <w:pPr>
        <w:pStyle w:val="ListParagraph"/>
        <w:numPr>
          <w:ilvl w:val="0"/>
          <w:numId w:val="22"/>
        </w:numPr>
      </w:pPr>
      <w:r>
        <w:t xml:space="preserve">SLC contains multiple </w:t>
      </w:r>
      <w:r>
        <w:rPr>
          <w:i/>
        </w:rPr>
        <w:t>Developments</w:t>
      </w:r>
      <w:r>
        <w:t xml:space="preserve"> therefore a class will need to be created to represent the entity </w:t>
      </w:r>
      <w:r>
        <w:rPr>
          <w:i/>
        </w:rPr>
        <w:t>owning</w:t>
      </w:r>
      <w:r>
        <w:t xml:space="preserve"> the </w:t>
      </w:r>
      <w:r>
        <w:rPr>
          <w:i/>
        </w:rPr>
        <w:t xml:space="preserve">Developments. </w:t>
      </w:r>
      <w:r>
        <w:t xml:space="preserve">This class shall be called </w:t>
      </w:r>
      <w:r>
        <w:rPr>
          <w:i/>
        </w:rPr>
        <w:t>Council</w:t>
      </w:r>
      <w:r>
        <w:t xml:space="preserve"> for now.</w:t>
      </w:r>
    </w:p>
    <w:p w14:paraId="705C4A65" w14:textId="77777777" w:rsidR="00B54476" w:rsidRDefault="00B54476" w:rsidP="00B54476">
      <w:r>
        <w:t>The revised table of prospective classes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773"/>
        <w:gridCol w:w="2035"/>
        <w:gridCol w:w="1886"/>
        <w:gridCol w:w="2042"/>
      </w:tblGrid>
      <w:tr w:rsidR="00FE345B" w14:paraId="1A4094BA" w14:textId="77777777" w:rsidTr="00FE345B">
        <w:tc>
          <w:tcPr>
            <w:tcW w:w="1614" w:type="dxa"/>
          </w:tcPr>
          <w:p w14:paraId="1F9F081E" w14:textId="77777777" w:rsidR="00FE345B" w:rsidRDefault="00FE345B" w:rsidP="00FE345B">
            <w:pPr>
              <w:jc w:val="center"/>
            </w:pPr>
            <w:r>
              <w:t>Council</w:t>
            </w:r>
          </w:p>
        </w:tc>
        <w:tc>
          <w:tcPr>
            <w:tcW w:w="1773" w:type="dxa"/>
          </w:tcPr>
          <w:p w14:paraId="33073174" w14:textId="77777777" w:rsidR="00FE345B" w:rsidRDefault="00FE345B" w:rsidP="00FE345B">
            <w:pPr>
              <w:jc w:val="center"/>
            </w:pPr>
            <w:r>
              <w:t>Body</w:t>
            </w:r>
          </w:p>
        </w:tc>
        <w:tc>
          <w:tcPr>
            <w:tcW w:w="2035" w:type="dxa"/>
          </w:tcPr>
          <w:p w14:paraId="3600FEB7" w14:textId="77777777" w:rsidR="00FE345B" w:rsidRDefault="00FE345B" w:rsidP="00FE345B">
            <w:pPr>
              <w:jc w:val="center"/>
            </w:pPr>
            <w:r>
              <w:t>Development</w:t>
            </w:r>
          </w:p>
        </w:tc>
        <w:tc>
          <w:tcPr>
            <w:tcW w:w="1886" w:type="dxa"/>
          </w:tcPr>
          <w:p w14:paraId="5F388892" w14:textId="77777777" w:rsidR="00FE345B" w:rsidRDefault="00FE345B" w:rsidP="00FE345B">
            <w:pPr>
              <w:jc w:val="center"/>
            </w:pPr>
            <w:r>
              <w:t>Property</w:t>
            </w:r>
          </w:p>
        </w:tc>
        <w:tc>
          <w:tcPr>
            <w:tcW w:w="2042" w:type="dxa"/>
          </w:tcPr>
          <w:p w14:paraId="16DC3DEE" w14:textId="77777777" w:rsidR="00FE345B" w:rsidRDefault="00FE345B" w:rsidP="00FE345B">
            <w:pPr>
              <w:jc w:val="center"/>
            </w:pPr>
            <w:r>
              <w:t>Thoroughfare</w:t>
            </w:r>
          </w:p>
        </w:tc>
      </w:tr>
    </w:tbl>
    <w:p w14:paraId="3A965F10" w14:textId="77777777" w:rsidR="00B54476" w:rsidRDefault="00F46932" w:rsidP="00B54476">
      <w:r>
        <w:t xml:space="preserve"> There is now sufficient information to form the first pass Domain Model. Note that as Block-of-Flats (a </w:t>
      </w:r>
      <w:r>
        <w:rPr>
          <w:i/>
        </w:rPr>
        <w:t>Property)</w:t>
      </w:r>
      <w:r>
        <w:t xml:space="preserve"> contains Flats (also a </w:t>
      </w:r>
      <w:r>
        <w:rPr>
          <w:i/>
        </w:rPr>
        <w:t>Property</w:t>
      </w:r>
      <w:r>
        <w:t xml:space="preserve">) the </w:t>
      </w:r>
      <w:r>
        <w:rPr>
          <w:i/>
        </w:rPr>
        <w:t>Property</w:t>
      </w:r>
      <w:r>
        <w:t xml:space="preserve"> class can contain objects of its own type.</w:t>
      </w:r>
    </w:p>
    <w:p w14:paraId="35C9CB32" w14:textId="77777777" w:rsidR="00F46932" w:rsidRPr="00F46932" w:rsidRDefault="00F46932" w:rsidP="00B54476">
      <w:r>
        <w:rPr>
          <w:noProof/>
        </w:rPr>
        <w:lastRenderedPageBreak/>
        <w:drawing>
          <wp:inline distT="0" distB="0" distL="0" distR="0" wp14:anchorId="19850399" wp14:editId="1EE7D488">
            <wp:extent cx="5943600" cy="1903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932" w:rsidRPr="00F46932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CC7B4" w14:textId="77777777" w:rsidR="00B54476" w:rsidRDefault="00B54476">
      <w:pPr>
        <w:spacing w:after="0" w:line="240" w:lineRule="auto"/>
      </w:pPr>
      <w:r>
        <w:separator/>
      </w:r>
    </w:p>
  </w:endnote>
  <w:endnote w:type="continuationSeparator" w:id="0">
    <w:p w14:paraId="61E4191F" w14:textId="77777777" w:rsidR="00B54476" w:rsidRDefault="00B5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C4966" w14:textId="50063490" w:rsidR="00B54476" w:rsidRDefault="00B544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E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F63EA" w14:textId="77777777" w:rsidR="00B54476" w:rsidRDefault="00B54476">
      <w:pPr>
        <w:spacing w:after="0" w:line="240" w:lineRule="auto"/>
      </w:pPr>
      <w:r>
        <w:separator/>
      </w:r>
    </w:p>
  </w:footnote>
  <w:footnote w:type="continuationSeparator" w:id="0">
    <w:p w14:paraId="528ADFD9" w14:textId="77777777" w:rsidR="00B54476" w:rsidRDefault="00B54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881AE6E2"/>
    <w:lvl w:ilvl="0">
      <w:numFmt w:val="bullet"/>
      <w:lvlText w:val="*"/>
      <w:lvlJc w:val="left"/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F6FD4"/>
    <w:multiLevelType w:val="hybridMultilevel"/>
    <w:tmpl w:val="61102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100EC"/>
    <w:multiLevelType w:val="hybridMultilevel"/>
    <w:tmpl w:val="2FA40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60"/>
    <w:rsid w:val="00192811"/>
    <w:rsid w:val="00194DF6"/>
    <w:rsid w:val="00256D60"/>
    <w:rsid w:val="004E1AED"/>
    <w:rsid w:val="005C12A5"/>
    <w:rsid w:val="005F2EF1"/>
    <w:rsid w:val="00917766"/>
    <w:rsid w:val="00A1310C"/>
    <w:rsid w:val="00AC6393"/>
    <w:rsid w:val="00B54476"/>
    <w:rsid w:val="00D05CF1"/>
    <w:rsid w:val="00D47A97"/>
    <w:rsid w:val="00F46932"/>
    <w:rsid w:val="00FE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CB0A"/>
  <w15:docId w15:val="{16BC76BB-A377-4D7C-8078-7A13463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5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rre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purl.org/dc/elements/1.1/"/>
    <ds:schemaRef ds:uri="http://www.w3.org/XML/1998/namespace"/>
    <ds:schemaRef ds:uri="http://schemas.microsoft.com/office/2006/documentManagement/types"/>
    <ds:schemaRef ds:uri="4873beb7-5857-4685-be1f-d57550cc96cc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0A192C7-2652-4DFC-A617-4E60802A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Derren</dc:creator>
  <cp:lastModifiedBy>Nicola Crawford</cp:lastModifiedBy>
  <cp:revision>2</cp:revision>
  <dcterms:created xsi:type="dcterms:W3CDTF">2017-10-07T10:32:00Z</dcterms:created>
  <dcterms:modified xsi:type="dcterms:W3CDTF">2017-10-07T10:32:00Z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